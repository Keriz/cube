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CB30A2" w:rsidRDefault="00CB30A2">
      <w:pPr>
        <w:rPr>
          <w:rFonts w:cstheme="minorHAnsi"/>
          <w:sz w:val="48"/>
        </w:rPr>
      </w:pPr>
      <w:proofErr w:type="spellStart"/>
      <w:r w:rsidRPr="00CB30A2">
        <w:rPr>
          <w:rFonts w:cstheme="minorHAnsi"/>
          <w:sz w:val="48"/>
        </w:rPr>
        <w:t>Fujibox</w:t>
      </w:r>
      <w:proofErr w:type="spellEnd"/>
    </w:p>
    <w:p w:rsidR="00CB30A2" w:rsidRPr="00CB30A2" w:rsidRDefault="00CB30A2">
      <w:pPr>
        <w:rPr>
          <w:rFonts w:cstheme="minorHAnsi"/>
        </w:rPr>
      </w:pPr>
    </w:p>
    <w:p w:rsidR="00CB30A2" w:rsidRPr="00CB30A2" w:rsidRDefault="00CB30A2" w:rsidP="00CB30A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Cs w:val="21"/>
          <w:lang w:val="en-US"/>
        </w:rPr>
      </w:pPr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This project originates from the need of a 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>Christmas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 gift for my mother. It's always difficult to know what to offer, and </w:t>
      </w:r>
      <w:proofErr w:type="gramStart"/>
      <w:r>
        <w:rPr>
          <w:rFonts w:asciiTheme="minorHAnsi" w:hAnsiTheme="minorHAnsi" w:cstheme="minorHAnsi"/>
          <w:color w:val="333333"/>
          <w:szCs w:val="21"/>
          <w:lang w:val="en-US"/>
        </w:rPr>
        <w:t>a present needs</w:t>
      </w:r>
      <w:proofErr w:type="gramEnd"/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 to have a meaning if you care about the people. Nowadays, the diversity and accessibility of means of communications could potentially give me the mean to reach out my mom whenever I want. But 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>that’s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 not what happens!</w:t>
      </w:r>
    </w:p>
    <w:p w:rsidR="00CB30A2" w:rsidRPr="00CB30A2" w:rsidRDefault="00CB30A2" w:rsidP="00CB30A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Cs w:val="21"/>
          <w:lang w:val="en-US"/>
        </w:rPr>
      </w:pPr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And 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>thus,</w:t>
      </w:r>
      <w:r w:rsidRPr="00CB30A2">
        <w:rPr>
          <w:rFonts w:asciiTheme="minorHAnsi" w:hAnsiTheme="minorHAnsi" w:cstheme="minorHAnsi"/>
          <w:color w:val="333333"/>
          <w:szCs w:val="21"/>
          <w:lang w:val="en-US"/>
        </w:rPr>
        <w:t xml:space="preserve"> the idea was born.</w:t>
      </w:r>
    </w:p>
    <w:p w:rsidR="00CB30A2" w:rsidRPr="00CB30A2" w:rsidRDefault="00CB30A2" w:rsidP="00CB30A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Cs w:val="21"/>
          <w:lang w:val="en-US"/>
        </w:rPr>
      </w:pPr>
      <w:r w:rsidRPr="00CB30A2">
        <w:rPr>
          <w:rFonts w:asciiTheme="minorHAnsi" w:hAnsiTheme="minorHAnsi" w:cstheme="minorHAnsi"/>
          <w:color w:val="333333"/>
          <w:szCs w:val="21"/>
          <w:lang w:val="en-US"/>
        </w:rPr>
        <w:t>The message cube is a clock that you put next to your bed, in the kitchen, and it gives the possibility of sending messages in a new way! With any of the electronic devices you have, you can use it to send a message to the clock. The person owning the cube will be averted by a blinking light on the cube and will be able to display the message!</w:t>
      </w:r>
    </w:p>
    <w:p w:rsidR="00CB30A2" w:rsidRPr="00CB30A2" w:rsidRDefault="00CB30A2">
      <w:pPr>
        <w:rPr>
          <w:rFonts w:cstheme="minorHAnsi"/>
        </w:rPr>
      </w:pPr>
    </w:p>
    <w:p w:rsidR="00CB30A2" w:rsidRPr="00CB30A2" w:rsidRDefault="00CB30A2">
      <w:pPr>
        <w:rPr>
          <w:rFonts w:cstheme="minorHAnsi"/>
          <w:sz w:val="32"/>
        </w:rPr>
      </w:pPr>
    </w:p>
    <w:p w:rsidR="00CB30A2" w:rsidRPr="00CB30A2" w:rsidRDefault="00CB30A2">
      <w:pPr>
        <w:rPr>
          <w:rFonts w:cstheme="minorHAnsi"/>
          <w:sz w:val="40"/>
        </w:rPr>
      </w:pPr>
      <w:r w:rsidRPr="00CB30A2">
        <w:rPr>
          <w:rFonts w:cstheme="minorHAnsi"/>
          <w:sz w:val="40"/>
        </w:rPr>
        <w:t>How can you help me?</w:t>
      </w:r>
    </w:p>
    <w:p w:rsidR="00CB30A2" w:rsidRPr="00CB30A2" w:rsidRDefault="00CB30A2">
      <w:pPr>
        <w:rPr>
          <w:rFonts w:cstheme="minorHAnsi"/>
        </w:rPr>
      </w:pPr>
    </w:p>
    <w:p w:rsidR="00CB30A2" w:rsidRPr="00CB30A2" w:rsidRDefault="00CB30A2" w:rsidP="00CB30A2">
      <w:pPr>
        <w:rPr>
          <w:rFonts w:cstheme="minorHAnsi"/>
        </w:rPr>
      </w:pPr>
      <w:r w:rsidRPr="00CB30A2">
        <w:rPr>
          <w:rFonts w:cstheme="minorHAnsi"/>
        </w:rPr>
        <w:t xml:space="preserve">There </w:t>
      </w:r>
      <w:r>
        <w:rPr>
          <w:rFonts w:cstheme="minorHAnsi"/>
        </w:rPr>
        <w:t>are</w:t>
      </w:r>
      <w:r w:rsidRPr="00CB30A2">
        <w:rPr>
          <w:rFonts w:cstheme="minorHAnsi"/>
        </w:rPr>
        <w:t xml:space="preserve"> 4 possible </w:t>
      </w:r>
      <w:proofErr w:type="spellStart"/>
      <w:r w:rsidRPr="00CB30A2">
        <w:rPr>
          <w:rFonts w:cstheme="minorHAnsi"/>
        </w:rPr>
        <w:t>colours</w:t>
      </w:r>
      <w:proofErr w:type="spellEnd"/>
      <w:r w:rsidRPr="00CB30A2">
        <w:rPr>
          <w:rFonts w:cstheme="minorHAnsi"/>
        </w:rPr>
        <w:t>; black, white, blue, red.</w:t>
      </w:r>
    </w:p>
    <w:p w:rsidR="00CB30A2" w:rsidRDefault="00CB30A2" w:rsidP="00CB30A2">
      <w:pPr>
        <w:rPr>
          <w:rFonts w:cstheme="minorHAnsi"/>
        </w:rPr>
      </w:pPr>
      <w:r w:rsidRPr="00CB30A2">
        <w:rPr>
          <w:rFonts w:cstheme="minorHAnsi"/>
        </w:rPr>
        <w:t xml:space="preserve">Here is a </w:t>
      </w:r>
      <w:r>
        <w:rPr>
          <w:rFonts w:cstheme="minorHAnsi"/>
        </w:rPr>
        <w:t>poster with some possibilities.</w:t>
      </w:r>
    </w:p>
    <w:p w:rsidR="00CB30A2" w:rsidRPr="00CB30A2" w:rsidRDefault="00CB30A2" w:rsidP="00CB30A2">
      <w:pPr>
        <w:rPr>
          <w:rFonts w:cstheme="minorHAnsi"/>
        </w:rPr>
      </w:pPr>
    </w:p>
    <w:p w:rsidR="00CB30A2" w:rsidRPr="00CB30A2" w:rsidRDefault="00CB30A2" w:rsidP="00CB30A2">
      <w:pPr>
        <w:rPr>
          <w:rFonts w:cstheme="minorHAnsi"/>
        </w:rPr>
      </w:pPr>
    </w:p>
    <w:p w:rsidR="00CB30A2" w:rsidRPr="00CB30A2" w:rsidRDefault="00CB30A2" w:rsidP="00CB30A2">
      <w:pPr>
        <w:rPr>
          <w:rFonts w:cstheme="minorHAnsi"/>
          <w:sz w:val="32"/>
        </w:rPr>
      </w:pPr>
      <w:r w:rsidRPr="00CB30A2">
        <w:rPr>
          <w:rFonts w:cstheme="minorHAnsi"/>
          <w:sz w:val="32"/>
        </w:rPr>
        <w:t>Put a cross in the rectangle of the design you prefer!</w:t>
      </w:r>
    </w:p>
    <w:p w:rsidR="00CB30A2" w:rsidRDefault="00CB30A2" w:rsidP="00CB30A2">
      <w:pPr>
        <w:rPr>
          <w:rFonts w:cstheme="minorHAnsi"/>
        </w:rPr>
      </w:pPr>
    </w:p>
    <w:p w:rsidR="00CB30A2" w:rsidRPr="00CB30A2" w:rsidRDefault="00CB30A2" w:rsidP="00CB30A2">
      <w:pPr>
        <w:ind w:firstLine="720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B2D09" wp14:editId="7F3B8703">
                <wp:simplePos x="0" y="0"/>
                <wp:positionH relativeFrom="column">
                  <wp:posOffset>4335780</wp:posOffset>
                </wp:positionH>
                <wp:positionV relativeFrom="paragraph">
                  <wp:posOffset>434975</wp:posOffset>
                </wp:positionV>
                <wp:extent cx="2346960" cy="42443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24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3B4E" id="Rectangle 3" o:spid="_x0000_s1026" style="position:absolute;margin-left:341.4pt;margin-top:34.25pt;width:184.8pt;height:3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" fillcolor="white [3212]" strokecolor="#1f4d78 [1604]" strokeweight="1pt"/>
            </w:pict>
          </mc:Fallback>
        </mc:AlternateContent>
      </w:r>
      <w:bookmarkStart w:id="0" w:name="_GoBack"/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434975</wp:posOffset>
                </wp:positionV>
                <wp:extent cx="2346960" cy="42443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24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BEC3" id="Rectangle 1" o:spid="_x0000_s1026" style="position:absolute;margin-left:-43.2pt;margin-top:34.25pt;width:184.8pt;height:3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" fillcolor="white [3212]" strokecolor="#1f4d78 [1604]" strokeweight="1pt"/>
            </w:pict>
          </mc:Fallback>
        </mc:AlternateContent>
      </w:r>
      <w:bookmarkEnd w:id="0"/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A9645" wp14:editId="3AE39B21">
                <wp:simplePos x="0" y="0"/>
                <wp:positionH relativeFrom="column">
                  <wp:posOffset>1920240</wp:posOffset>
                </wp:positionH>
                <wp:positionV relativeFrom="paragraph">
                  <wp:posOffset>434975</wp:posOffset>
                </wp:positionV>
                <wp:extent cx="2346960" cy="42443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24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2C11" id="Rectangle 2" o:spid="_x0000_s1026" style="position:absolute;margin-left:151.2pt;margin-top:34.25pt;width:184.8pt;height:3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cstheme="minorHAnsi"/>
          <w:sz w:val="28"/>
        </w:rPr>
        <w:t>V1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V2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V3</w:t>
      </w:r>
    </w:p>
    <w:sectPr w:rsidR="00CB30A2" w:rsidRPr="00CB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A2"/>
    <w:rsid w:val="00645252"/>
    <w:rsid w:val="006D3D74"/>
    <w:rsid w:val="00A9204E"/>
    <w:rsid w:val="00C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D0BC"/>
  <w15:chartTrackingRefBased/>
  <w15:docId w15:val="{DC9DC68A-8611-44A6-89A1-FB75A445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CB30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aume%20THIVOLE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C196AE7-ECF5-46BE-A50C-2A767F04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THIVOLET</dc:creator>
  <cp:keywords/>
  <dc:description/>
  <cp:lastModifiedBy>Keri z</cp:lastModifiedBy>
  <cp:revision>1</cp:revision>
  <dcterms:created xsi:type="dcterms:W3CDTF">2017-12-04T14:21:00Z</dcterms:created>
  <dcterms:modified xsi:type="dcterms:W3CDTF">2017-12-04T14:31:00Z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